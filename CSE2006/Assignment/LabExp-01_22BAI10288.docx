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B96" w14:textId="27E74E6A" w:rsidR="00A9204E" w:rsidRPr="000136EF" w:rsidRDefault="00BC0CE2" w:rsidP="000136EF">
      <w:pPr>
        <w:pStyle w:val="Heading1"/>
        <w:jc w:val="center"/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>Lab Experiment</w:t>
      </w:r>
      <w:r w:rsidR="000136EF" w:rsidRPr="000136EF">
        <w:rPr>
          <w:b/>
          <w:bCs/>
          <w:sz w:val="48"/>
          <w:szCs w:val="48"/>
          <w:lang w:val="en-IN"/>
        </w:rPr>
        <w:t xml:space="preserve"> 0</w:t>
      </w:r>
      <w:r w:rsidR="00F31430">
        <w:rPr>
          <w:b/>
          <w:bCs/>
          <w:sz w:val="48"/>
          <w:szCs w:val="48"/>
          <w:lang w:val="en-IN"/>
        </w:rPr>
        <w:t>4</w:t>
      </w:r>
    </w:p>
    <w:p w14:paraId="438DB26C" w14:textId="77777777" w:rsidR="000136EF" w:rsidRPr="000136EF" w:rsidRDefault="000136EF" w:rsidP="000136EF">
      <w:pPr>
        <w:jc w:val="center"/>
        <w:rPr>
          <w:b/>
          <w:bCs/>
          <w:sz w:val="28"/>
          <w:szCs w:val="28"/>
          <w:lang w:val="en-IN"/>
        </w:rPr>
      </w:pPr>
    </w:p>
    <w:p w14:paraId="4DA78885" w14:textId="0ADC9D6F" w:rsidR="000136EF" w:rsidRPr="000136EF" w:rsidRDefault="0078108D" w:rsidP="000136EF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Sushil Shetty</w:t>
      </w:r>
    </w:p>
    <w:p w14:paraId="37D09AC2" w14:textId="2CB23406" w:rsidR="000136EF" w:rsidRPr="000136EF" w:rsidRDefault="000136EF" w:rsidP="000136EF">
      <w:pPr>
        <w:jc w:val="center"/>
        <w:rPr>
          <w:b/>
          <w:bCs/>
          <w:sz w:val="28"/>
          <w:szCs w:val="28"/>
          <w:lang w:val="en-IN"/>
        </w:rPr>
      </w:pPr>
      <w:r w:rsidRPr="000136EF">
        <w:rPr>
          <w:b/>
          <w:bCs/>
          <w:sz w:val="28"/>
          <w:szCs w:val="28"/>
          <w:lang w:val="en-IN"/>
        </w:rPr>
        <w:t>22BAI102</w:t>
      </w:r>
      <w:r w:rsidR="0078108D">
        <w:rPr>
          <w:b/>
          <w:bCs/>
          <w:sz w:val="28"/>
          <w:szCs w:val="28"/>
          <w:lang w:val="en-IN"/>
        </w:rPr>
        <w:t>9</w:t>
      </w:r>
      <w:r w:rsidR="008950F9">
        <w:rPr>
          <w:b/>
          <w:bCs/>
          <w:sz w:val="28"/>
          <w:szCs w:val="28"/>
          <w:lang w:val="en-IN"/>
        </w:rPr>
        <w:t>7</w:t>
      </w:r>
    </w:p>
    <w:p w14:paraId="0DAF9FF3" w14:textId="77777777" w:rsidR="000136EF" w:rsidRDefault="000136EF" w:rsidP="000136EF">
      <w:pPr>
        <w:jc w:val="center"/>
        <w:rPr>
          <w:b/>
          <w:bCs/>
          <w:sz w:val="28"/>
          <w:szCs w:val="28"/>
          <w:lang w:val="en-IN"/>
        </w:rPr>
      </w:pPr>
    </w:p>
    <w:p w14:paraId="037E3B72" w14:textId="6BEB9443" w:rsidR="009B332E" w:rsidRPr="009B332E" w:rsidRDefault="00BB3194" w:rsidP="009B332E">
      <w:pPr>
        <w:jc w:val="center"/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t>Bounded Buffer</w:t>
      </w:r>
    </w:p>
    <w:p w14:paraId="5515DD19" w14:textId="77777777" w:rsidR="00C018B1" w:rsidRDefault="00C018B1" w:rsidP="006B58D3">
      <w:pPr>
        <w:rPr>
          <w:b/>
          <w:bCs/>
          <w:sz w:val="28"/>
          <w:szCs w:val="28"/>
          <w:lang w:val="en-IN"/>
        </w:rPr>
      </w:pPr>
    </w:p>
    <w:p w14:paraId="26710A2D" w14:textId="20A7813E" w:rsidR="000136EF" w:rsidRDefault="000136EF" w:rsidP="006B58D3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 xml:space="preserve">Code : </w:t>
      </w:r>
    </w:p>
    <w:p w14:paraId="00B0680F" w14:textId="77777777" w:rsidR="006B58D3" w:rsidRDefault="006B58D3" w:rsidP="006B58D3">
      <w:pPr>
        <w:rPr>
          <w:b/>
          <w:bCs/>
          <w:color w:val="7030A0"/>
          <w:sz w:val="28"/>
          <w:szCs w:val="28"/>
          <w:lang w:val="en-IN"/>
        </w:rPr>
      </w:pPr>
    </w:p>
    <w:p w14:paraId="72848FB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from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threading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import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</w:t>
      </w:r>
    </w:p>
    <w:p w14:paraId="628B0FC3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BE89E69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BoundedBuffer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7611CB34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__init__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capacity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23AD7869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None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*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capacity</w:t>
      </w:r>
    </w:p>
    <w:p w14:paraId="50F12AF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in_index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0</w:t>
      </w:r>
    </w:p>
    <w:p w14:paraId="4F0AF364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out_index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0</w:t>
      </w:r>
    </w:p>
    <w:p w14:paraId="7228281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capacity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capacity</w:t>
      </w:r>
    </w:p>
    <w:p w14:paraId="0997796A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empty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capacity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131996AD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full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0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57B6230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lock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BB3194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Mutex for critical sections</w:t>
      </w:r>
    </w:p>
    <w:p w14:paraId="016B3FAE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A76B228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produce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item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069D6800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empty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acquire()</w:t>
      </w:r>
    </w:p>
    <w:p w14:paraId="5FAB813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with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lock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5188AF19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in_index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item</w:t>
      </w:r>
    </w:p>
    <w:p w14:paraId="03B23657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in_index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in_index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%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capacity</w:t>
      </w:r>
    </w:p>
    <w:p w14:paraId="66DB5C6E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full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release()</w:t>
      </w:r>
    </w:p>
    <w:p w14:paraId="0875C3FA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8EC036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consume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014B0EAA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full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acquire()</w:t>
      </w:r>
    </w:p>
    <w:p w14:paraId="377E427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with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lock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01C967C4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out_index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</w:p>
    <w:p w14:paraId="269E8B8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out_index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out_index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%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capacity</w:t>
      </w:r>
    </w:p>
    <w:p w14:paraId="2B5C15F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empty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release()</w:t>
      </w:r>
    </w:p>
    <w:p w14:paraId="06C34D4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return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</w:t>
      </w:r>
    </w:p>
    <w:p w14:paraId="0D780DD0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1B68B73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producer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items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63109F08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for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items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0FB1D119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produce(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33AF61B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print(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</w:t>
      </w:r>
      <w:r w:rsidRPr="00BB319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"Produced: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{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}</w:t>
      </w:r>
      <w:r w:rsidRPr="00BB319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6A451EDE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8BE25FA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lastRenderedPageBreak/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consumer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31C3E74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while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True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438C4138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consume()</w:t>
      </w:r>
    </w:p>
    <w:p w14:paraId="76AEE48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print(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</w:t>
      </w:r>
      <w:r w:rsidRPr="00BB319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"Consumed: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{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}</w:t>
      </w:r>
      <w:r w:rsidRPr="00BB319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2E82BB9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8630C2F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Example usage</w:t>
      </w:r>
    </w:p>
    <w:p w14:paraId="3AD744B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BoundedBuffer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5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BB3194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Create a buffer with capacity 5</w:t>
      </w:r>
    </w:p>
    <w:p w14:paraId="6F74BC1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items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2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3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4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5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</w:p>
    <w:p w14:paraId="6C605F0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82A4A83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producer_thread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target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producer,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args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items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))</w:t>
      </w:r>
    </w:p>
    <w:p w14:paraId="19795BA2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consumer_thread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target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consumer,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args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buffer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,))</w:t>
      </w:r>
    </w:p>
    <w:p w14:paraId="5FBD19B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49130DD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producer_thread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start()</w:t>
      </w:r>
    </w:p>
    <w:p w14:paraId="010C79E3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consumer_thread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start()</w:t>
      </w:r>
    </w:p>
    <w:p w14:paraId="56ACA6A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881F617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producer_thread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join()</w:t>
      </w:r>
    </w:p>
    <w:p w14:paraId="6CCA8FBE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consumer_thread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join()</w:t>
      </w:r>
    </w:p>
    <w:p w14:paraId="31F95F7D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7D69C23" w14:textId="77777777" w:rsidR="006B58D3" w:rsidRPr="006B58D3" w:rsidRDefault="006B58D3" w:rsidP="006B58D3">
      <w:pPr>
        <w:rPr>
          <w:b/>
          <w:bCs/>
          <w:color w:val="7030A0"/>
          <w:sz w:val="28"/>
          <w:szCs w:val="28"/>
          <w:lang w:val="en-IN"/>
        </w:rPr>
      </w:pPr>
    </w:p>
    <w:p w14:paraId="6B860EDB" w14:textId="77777777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18FB7E41" w14:textId="0265401F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>Output :</w:t>
      </w:r>
    </w:p>
    <w:p w14:paraId="12E0773F" w14:textId="79FB98A6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0F487C71" w14:textId="6298AF79" w:rsidR="000136EF" w:rsidRDefault="006B58D3" w:rsidP="000136EF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 xml:space="preserve">  </w:t>
      </w:r>
    </w:p>
    <w:p w14:paraId="44F03E4F" w14:textId="4DA206EA" w:rsidR="000136EF" w:rsidRDefault="00BB3194" w:rsidP="000136EF">
      <w:pPr>
        <w:rPr>
          <w:b/>
          <w:bCs/>
          <w:color w:val="7030A0"/>
          <w:sz w:val="28"/>
          <w:szCs w:val="28"/>
          <w:lang w:val="en-IN"/>
        </w:rPr>
      </w:pPr>
      <w:r w:rsidRPr="00BB3194">
        <w:rPr>
          <w:b/>
          <w:bCs/>
          <w:noProof/>
          <w:color w:val="7030A0"/>
          <w:sz w:val="28"/>
          <w:szCs w:val="28"/>
          <w:lang w:val="en-IN"/>
        </w:rPr>
        <w:drawing>
          <wp:inline distT="0" distB="0" distL="0" distR="0" wp14:anchorId="5BF01639" wp14:editId="40FA7505">
            <wp:extent cx="5943600" cy="1270635"/>
            <wp:effectExtent l="0" t="0" r="0" b="5715"/>
            <wp:docPr id="8835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53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E9EC" w14:textId="77777777" w:rsidR="00BB3194" w:rsidRDefault="00BB3194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044553D4" w14:textId="02C68057" w:rsidR="00BB3194" w:rsidRDefault="00BB3194" w:rsidP="00BB3194">
      <w:pPr>
        <w:jc w:val="center"/>
        <w:rPr>
          <w:b/>
          <w:bCs/>
          <w:sz w:val="28"/>
          <w:szCs w:val="28"/>
          <w:lang w:val="en-IN"/>
        </w:rPr>
      </w:pPr>
      <w:r w:rsidRPr="00BB3194">
        <w:rPr>
          <w:b/>
          <w:bCs/>
          <w:color w:val="FF0000"/>
          <w:sz w:val="28"/>
          <w:szCs w:val="28"/>
          <w:lang w:val="en-IN"/>
        </w:rPr>
        <w:t>Readers-Writers</w:t>
      </w:r>
    </w:p>
    <w:p w14:paraId="72AD8E08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 xml:space="preserve">Code : </w:t>
      </w:r>
    </w:p>
    <w:p w14:paraId="072EB495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1B52FF98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from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threading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import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</w:t>
      </w:r>
    </w:p>
    <w:p w14:paraId="5A243898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A9BF8E9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ReadWrite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0CA8C662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__init__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41CF58DF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read_count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0</w:t>
      </w:r>
    </w:p>
    <w:p w14:paraId="4A91307D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mutex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3EFDFE3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wrt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310E0614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20C0A68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reader_enter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22F7E2C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mutex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acquire()</w:t>
      </w:r>
    </w:p>
    <w:p w14:paraId="1AC44344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read_count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</w:p>
    <w:p w14:paraId="7655570D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read_count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42F9754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wrt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acquire()</w:t>
      </w:r>
    </w:p>
    <w:p w14:paraId="7714D977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mutex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release()</w:t>
      </w:r>
    </w:p>
    <w:p w14:paraId="75E79EA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1BEEA73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reader_exit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24352003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mutex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acquire()</w:t>
      </w:r>
    </w:p>
    <w:p w14:paraId="2519CB9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read_count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-=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</w:p>
    <w:p w14:paraId="69A411AE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read_count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0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5647386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wrt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release()</w:t>
      </w:r>
    </w:p>
    <w:p w14:paraId="054B620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mutex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release()</w:t>
      </w:r>
    </w:p>
    <w:p w14:paraId="37FC1FCD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E5CC7F9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writer_enter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287086C2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wrt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acquire()</w:t>
      </w:r>
    </w:p>
    <w:p w14:paraId="7FEE782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A842211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writer_exit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3A1BE57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wrt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release()</w:t>
      </w:r>
    </w:p>
    <w:p w14:paraId="5B3F6A89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AE6F538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reader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795A2AF3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reader_enter()</w:t>
      </w:r>
    </w:p>
    <w:p w14:paraId="132EA2A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Simulate reading process</w:t>
      </w:r>
    </w:p>
    <w:p w14:paraId="7F232D4B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print(</w:t>
      </w:r>
      <w:r w:rsidRPr="00BB319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"Reader is reading..."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038D98C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reader_exit()</w:t>
      </w:r>
    </w:p>
    <w:p w14:paraId="6A2AA79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16C268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writer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2D0E8DEA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writer_enter()</w:t>
      </w:r>
    </w:p>
    <w:p w14:paraId="22671C6F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Simulate writing process</w:t>
      </w:r>
    </w:p>
    <w:p w14:paraId="68BA85CE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print(</w:t>
      </w:r>
      <w:r w:rsidRPr="00BB319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"Writer is writing..."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56AC3039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writer_exit()</w:t>
      </w:r>
    </w:p>
    <w:p w14:paraId="26C2F0F2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FA23F8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Example usage</w:t>
      </w:r>
    </w:p>
    <w:p w14:paraId="2E6B8F5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ReadWrite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()</w:t>
      </w:r>
    </w:p>
    <w:p w14:paraId="6F677F2E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08701D7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reader_threads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target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reader,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args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,))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for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_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range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3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</w:p>
    <w:p w14:paraId="065E984F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writer_thread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target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writer, </w:t>
      </w:r>
      <w:r w:rsidRPr="00BB319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args</w:t>
      </w:r>
      <w:r w:rsidRPr="00BB319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rw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,))</w:t>
      </w:r>
    </w:p>
    <w:p w14:paraId="7605C44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647866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for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reader_threads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10FBD04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start()</w:t>
      </w:r>
    </w:p>
    <w:p w14:paraId="2772B3E6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66C528C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writer_thread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start()</w:t>
      </w:r>
    </w:p>
    <w:p w14:paraId="34A7B674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10F41B5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for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reader_threads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61586DC1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join()</w:t>
      </w:r>
    </w:p>
    <w:p w14:paraId="18777D60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B1193CF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B319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lastRenderedPageBreak/>
        <w:t>writer_thread</w:t>
      </w:r>
      <w:r w:rsidRPr="00BB319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BB319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join()</w:t>
      </w:r>
    </w:p>
    <w:p w14:paraId="2C602E10" w14:textId="77777777" w:rsidR="00BB3194" w:rsidRPr="00BB3194" w:rsidRDefault="00BB3194" w:rsidP="00BB3194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A2BCC8E" w14:textId="77777777" w:rsidR="00BB3194" w:rsidRPr="006B58D3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1D53339D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1BEFD837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>Output :</w:t>
      </w:r>
    </w:p>
    <w:p w14:paraId="5B468913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3C05889A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 xml:space="preserve">  </w:t>
      </w:r>
    </w:p>
    <w:p w14:paraId="3B564899" w14:textId="53FFF3CC" w:rsidR="00BB3194" w:rsidRDefault="002247F1" w:rsidP="00BB3194">
      <w:pPr>
        <w:rPr>
          <w:b/>
          <w:bCs/>
          <w:color w:val="7030A0"/>
          <w:sz w:val="28"/>
          <w:szCs w:val="28"/>
          <w:lang w:val="en-IN"/>
        </w:rPr>
      </w:pPr>
      <w:r w:rsidRPr="002247F1">
        <w:rPr>
          <w:b/>
          <w:bCs/>
          <w:noProof/>
          <w:color w:val="7030A0"/>
          <w:sz w:val="28"/>
          <w:szCs w:val="28"/>
          <w:lang w:val="en-IN"/>
        </w:rPr>
        <w:drawing>
          <wp:inline distT="0" distB="0" distL="0" distR="0" wp14:anchorId="6AF8EE54" wp14:editId="4A3AFCC5">
            <wp:extent cx="5943600" cy="744220"/>
            <wp:effectExtent l="0" t="0" r="0" b="0"/>
            <wp:docPr id="91148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83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873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4B25A2FD" w14:textId="56D3F255" w:rsidR="00BB3194" w:rsidRDefault="002247F1" w:rsidP="002247F1">
      <w:pPr>
        <w:jc w:val="center"/>
        <w:rPr>
          <w:b/>
          <w:bCs/>
          <w:sz w:val="28"/>
          <w:szCs w:val="28"/>
          <w:lang w:val="en-IN"/>
        </w:rPr>
      </w:pPr>
      <w:r w:rsidRPr="002247F1">
        <w:rPr>
          <w:b/>
          <w:bCs/>
          <w:color w:val="FF0000"/>
          <w:sz w:val="28"/>
          <w:szCs w:val="28"/>
          <w:lang w:val="en-IN"/>
        </w:rPr>
        <w:t>Dining-Philosopher</w:t>
      </w:r>
    </w:p>
    <w:p w14:paraId="7DEAA098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 xml:space="preserve">Code : </w:t>
      </w:r>
    </w:p>
    <w:p w14:paraId="2D1FDB82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6706E578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from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threading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import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</w:t>
      </w:r>
    </w:p>
    <w:p w14:paraId="0E9E0E27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091B4AD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DiningPhilosophers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50CD27C4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__init__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num_philosophers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697B58A7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num_philosophers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num_philosophers</w:t>
      </w:r>
    </w:p>
    <w:p w14:paraId="3C04DF53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forks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Semaphore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for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_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range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num_philosophers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  </w:t>
      </w: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List of semaphores for forks</w:t>
      </w:r>
    </w:p>
    <w:p w14:paraId="21F85922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F8028FE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pick_up_forks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02B18898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forks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].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acquire()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Acquire left fork</w:t>
      </w:r>
    </w:p>
    <w:p w14:paraId="6FD1ED68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print(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</w:t>
      </w:r>
      <w:r w:rsidRPr="002247F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"Philosopher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{phil_number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1}</w:t>
      </w:r>
      <w:r w:rsidRPr="002247F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acquires left fork."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638DA5D8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forks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%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num_philosophers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].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acquire()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Acquire right fork</w:t>
      </w:r>
    </w:p>
    <w:p w14:paraId="4C203200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print(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</w:t>
      </w:r>
      <w:r w:rsidRPr="002247F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"Philosopher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{phil_number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1}</w:t>
      </w:r>
      <w:r w:rsidRPr="002247F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acquires right fork. Eating..."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0A2AFE5F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E6D4A38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put_down_forks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31C519AA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forks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].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release()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Release left fork</w:t>
      </w:r>
    </w:p>
    <w:p w14:paraId="717667FF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print(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</w:t>
      </w:r>
      <w:r w:rsidRPr="002247F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"Philosopher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{phil_number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1}</w:t>
      </w:r>
      <w:r w:rsidRPr="002247F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puts down left fork."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66808849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forks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%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self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num_philosophers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].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release()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Release right fork</w:t>
      </w:r>
    </w:p>
    <w:p w14:paraId="6BF95306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print(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</w:t>
      </w:r>
      <w:r w:rsidRPr="002247F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"Philosopher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{phil_number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+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1}</w:t>
      </w:r>
      <w:r w:rsidRPr="002247F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puts down right fork. Thinking..."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56F30CB5" w14:textId="77777777" w:rsidR="002247F1" w:rsidRPr="002247F1" w:rsidRDefault="002247F1" w:rsidP="002247F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53B5B96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def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philosopher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table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11356F8C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while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True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4A051078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table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pick_up_forks(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Attempt to pick up forks</w:t>
      </w:r>
    </w:p>
    <w:p w14:paraId="3F55B7CA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Simulate eating (thinking can be added here)</w:t>
      </w:r>
    </w:p>
    <w:p w14:paraId="5678A54F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table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put_down_forks(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phil_number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Put down forks after eating</w:t>
      </w:r>
    </w:p>
    <w:p w14:paraId="6D6ABB3C" w14:textId="77777777" w:rsidR="002247F1" w:rsidRPr="002247F1" w:rsidRDefault="002247F1" w:rsidP="002247F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29DF072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7285B7"/>
          <w:sz w:val="21"/>
          <w:szCs w:val="21"/>
          <w:lang w:val="en-IN" w:eastAsia="en-IN"/>
        </w:rPr>
        <w:t># Example usage</w:t>
      </w:r>
    </w:p>
    <w:p w14:paraId="701E24CC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num_philosophers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5</w:t>
      </w:r>
    </w:p>
    <w:p w14:paraId="4F7688B7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table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DiningPhilosophers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num_philosophers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</w:p>
    <w:p w14:paraId="1167AFD2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1D0CEE0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Thread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target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philosopher, </w:t>
      </w:r>
      <w:r w:rsidRPr="002247F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args</w:t>
      </w:r>
      <w:r w:rsidRPr="002247F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 xml:space="preserve">,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table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for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range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num_philosophers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</w:p>
    <w:p w14:paraId="529D3B12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4EFF741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for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34ED7106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start()</w:t>
      </w:r>
    </w:p>
    <w:p w14:paraId="1415C920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2D19137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for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philosophers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5CBCB47C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2247F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</w:t>
      </w:r>
      <w:r w:rsidRPr="002247F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2247F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join()</w:t>
      </w:r>
    </w:p>
    <w:p w14:paraId="4E64DA27" w14:textId="77777777" w:rsidR="002247F1" w:rsidRPr="002247F1" w:rsidRDefault="002247F1" w:rsidP="002247F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3E7D208" w14:textId="77777777" w:rsidR="00BB3194" w:rsidRPr="006B58D3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2F715087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292B19CB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>Output :</w:t>
      </w:r>
    </w:p>
    <w:p w14:paraId="758956E9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30D82481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 xml:space="preserve">  </w:t>
      </w:r>
    </w:p>
    <w:p w14:paraId="6EFD2614" w14:textId="44CB66E4" w:rsidR="00BB3194" w:rsidRDefault="002247F1" w:rsidP="00BB3194">
      <w:pPr>
        <w:rPr>
          <w:b/>
          <w:bCs/>
          <w:color w:val="7030A0"/>
          <w:sz w:val="28"/>
          <w:szCs w:val="28"/>
          <w:lang w:val="en-IN"/>
        </w:rPr>
      </w:pPr>
      <w:r w:rsidRPr="002247F1">
        <w:rPr>
          <w:b/>
          <w:bCs/>
          <w:noProof/>
          <w:color w:val="7030A0"/>
          <w:sz w:val="28"/>
          <w:szCs w:val="28"/>
          <w:lang w:val="en-IN"/>
        </w:rPr>
        <w:drawing>
          <wp:inline distT="0" distB="0" distL="0" distR="0" wp14:anchorId="4A371FA1" wp14:editId="0D5EE425">
            <wp:extent cx="5943600" cy="1207770"/>
            <wp:effectExtent l="0" t="0" r="0" b="0"/>
            <wp:docPr id="7356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7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B678" w14:textId="77777777" w:rsidR="00BB3194" w:rsidRDefault="00BB3194" w:rsidP="00BB3194">
      <w:pPr>
        <w:rPr>
          <w:b/>
          <w:bCs/>
          <w:color w:val="7030A0"/>
          <w:sz w:val="28"/>
          <w:szCs w:val="28"/>
          <w:lang w:val="en-IN"/>
        </w:rPr>
      </w:pPr>
    </w:p>
    <w:p w14:paraId="160EF2D5" w14:textId="77777777" w:rsidR="00BB3194" w:rsidRDefault="00BB3194" w:rsidP="000136EF">
      <w:pPr>
        <w:rPr>
          <w:b/>
          <w:bCs/>
          <w:color w:val="7030A0"/>
          <w:sz w:val="28"/>
          <w:szCs w:val="28"/>
          <w:lang w:val="en-IN"/>
        </w:rPr>
      </w:pPr>
    </w:p>
    <w:sectPr w:rsidR="00B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29155783">
    <w:abstractNumId w:val="19"/>
  </w:num>
  <w:num w:numId="2" w16cid:durableId="1289816816">
    <w:abstractNumId w:val="12"/>
  </w:num>
  <w:num w:numId="3" w16cid:durableId="1210338213">
    <w:abstractNumId w:val="10"/>
  </w:num>
  <w:num w:numId="4" w16cid:durableId="1589122064">
    <w:abstractNumId w:val="21"/>
  </w:num>
  <w:num w:numId="5" w16cid:durableId="1878621316">
    <w:abstractNumId w:val="13"/>
  </w:num>
  <w:num w:numId="6" w16cid:durableId="1541241751">
    <w:abstractNumId w:val="16"/>
  </w:num>
  <w:num w:numId="7" w16cid:durableId="1020862159">
    <w:abstractNumId w:val="18"/>
  </w:num>
  <w:num w:numId="8" w16cid:durableId="374503443">
    <w:abstractNumId w:val="9"/>
  </w:num>
  <w:num w:numId="9" w16cid:durableId="2093768529">
    <w:abstractNumId w:val="7"/>
  </w:num>
  <w:num w:numId="10" w16cid:durableId="86123447">
    <w:abstractNumId w:val="6"/>
  </w:num>
  <w:num w:numId="11" w16cid:durableId="1779981319">
    <w:abstractNumId w:val="5"/>
  </w:num>
  <w:num w:numId="12" w16cid:durableId="1818304224">
    <w:abstractNumId w:val="4"/>
  </w:num>
  <w:num w:numId="13" w16cid:durableId="175773259">
    <w:abstractNumId w:val="8"/>
  </w:num>
  <w:num w:numId="14" w16cid:durableId="965627575">
    <w:abstractNumId w:val="3"/>
  </w:num>
  <w:num w:numId="15" w16cid:durableId="1109082155">
    <w:abstractNumId w:val="2"/>
  </w:num>
  <w:num w:numId="16" w16cid:durableId="318191245">
    <w:abstractNumId w:val="1"/>
  </w:num>
  <w:num w:numId="17" w16cid:durableId="275909743">
    <w:abstractNumId w:val="0"/>
  </w:num>
  <w:num w:numId="18" w16cid:durableId="909922808">
    <w:abstractNumId w:val="14"/>
  </w:num>
  <w:num w:numId="19" w16cid:durableId="153493766">
    <w:abstractNumId w:val="15"/>
  </w:num>
  <w:num w:numId="20" w16cid:durableId="1686519143">
    <w:abstractNumId w:val="20"/>
  </w:num>
  <w:num w:numId="21" w16cid:durableId="1910190675">
    <w:abstractNumId w:val="17"/>
  </w:num>
  <w:num w:numId="22" w16cid:durableId="1576667508">
    <w:abstractNumId w:val="11"/>
  </w:num>
  <w:num w:numId="23" w16cid:durableId="12898172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EF"/>
    <w:rsid w:val="000136EF"/>
    <w:rsid w:val="00061B61"/>
    <w:rsid w:val="000F550F"/>
    <w:rsid w:val="00112AFF"/>
    <w:rsid w:val="00125DE2"/>
    <w:rsid w:val="002247F1"/>
    <w:rsid w:val="003C4C35"/>
    <w:rsid w:val="00402D22"/>
    <w:rsid w:val="00645252"/>
    <w:rsid w:val="006B58D3"/>
    <w:rsid w:val="006D3D74"/>
    <w:rsid w:val="006E314A"/>
    <w:rsid w:val="0078108D"/>
    <w:rsid w:val="0083569A"/>
    <w:rsid w:val="008950F9"/>
    <w:rsid w:val="008A5270"/>
    <w:rsid w:val="009B332E"/>
    <w:rsid w:val="00A9204E"/>
    <w:rsid w:val="00B4213B"/>
    <w:rsid w:val="00B671E8"/>
    <w:rsid w:val="00BA070C"/>
    <w:rsid w:val="00BB3194"/>
    <w:rsid w:val="00BC0CE2"/>
    <w:rsid w:val="00C018B1"/>
    <w:rsid w:val="00C137E4"/>
    <w:rsid w:val="00D4746E"/>
    <w:rsid w:val="00DC1B4F"/>
    <w:rsid w:val="00DC6D27"/>
    <w:rsid w:val="00E12625"/>
    <w:rsid w:val="00F31430"/>
    <w:rsid w:val="00F43C7D"/>
    <w:rsid w:val="00F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3A72"/>
  <w15:chartTrackingRefBased/>
  <w15:docId w15:val="{AD3A57DB-C536-4B51-A514-1B162FA7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D47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ro\AppData\Local\Microsoft\Office\16.0\DTS\en-IN%7b72BA1D07-C2C8-4E9B-8749-7EDBDD7A2EC0%7d\%7b4C3819F2-DF96-4FEC-861C-8CD220E715B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{4C3819F2-DF96-4FEC-861C-8CD220E715BD}tf02786999_win32.dotx</Template>
  <TotalTime>38</TotalTime>
  <Pages>5</Pages>
  <Words>461</Words>
  <Characters>3741</Characters>
  <Application>Microsoft Office Word</Application>
  <DocSecurity>0</DocSecurity>
  <Lines>220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 K</dc:creator>
  <cp:keywords/>
  <dc:description/>
  <cp:lastModifiedBy>Aromal S K</cp:lastModifiedBy>
  <cp:revision>13</cp:revision>
  <dcterms:created xsi:type="dcterms:W3CDTF">2023-12-04T05:33:00Z</dcterms:created>
  <dcterms:modified xsi:type="dcterms:W3CDTF">2024-03-14T10:28:00Z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