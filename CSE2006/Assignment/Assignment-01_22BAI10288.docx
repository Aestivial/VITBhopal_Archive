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B96" w14:textId="6648C976" w:rsidR="00A9204E" w:rsidRPr="00CC578C" w:rsidRDefault="00D945D7" w:rsidP="000136EF">
      <w:pPr>
        <w:pStyle w:val="Heading1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IN"/>
        </w:rPr>
        <w:t xml:space="preserve">Assignment </w:t>
      </w:r>
      <w:r w:rsidR="000136EF" w:rsidRPr="000136EF">
        <w:rPr>
          <w:b/>
          <w:bCs/>
          <w:sz w:val="48"/>
          <w:szCs w:val="48"/>
          <w:lang w:val="en-IN"/>
        </w:rPr>
        <w:t>0</w:t>
      </w:r>
      <w:r>
        <w:rPr>
          <w:b/>
          <w:bCs/>
          <w:sz w:val="48"/>
          <w:szCs w:val="48"/>
          <w:lang w:val="en-IN"/>
        </w:rPr>
        <w:t>5</w:t>
      </w:r>
    </w:p>
    <w:p w14:paraId="438DB26C" w14:textId="77777777" w:rsidR="000136EF" w:rsidRP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</w:p>
    <w:p w14:paraId="4DA78885" w14:textId="7423F0E4" w:rsidR="000136EF" w:rsidRP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  <w:r w:rsidRPr="000136EF">
        <w:rPr>
          <w:b/>
          <w:bCs/>
          <w:sz w:val="28"/>
          <w:szCs w:val="28"/>
          <w:lang w:val="en-IN"/>
        </w:rPr>
        <w:t>Aromal S K</w:t>
      </w:r>
    </w:p>
    <w:p w14:paraId="37D09AC2" w14:textId="25F464C3" w:rsidR="000136EF" w:rsidRP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  <w:r w:rsidRPr="000136EF">
        <w:rPr>
          <w:b/>
          <w:bCs/>
          <w:sz w:val="28"/>
          <w:szCs w:val="28"/>
          <w:lang w:val="en-IN"/>
        </w:rPr>
        <w:t>22BAI10288</w:t>
      </w:r>
    </w:p>
    <w:p w14:paraId="0DAF9FF3" w14:textId="77777777" w:rsidR="000136EF" w:rsidRDefault="000136EF" w:rsidP="000136EF">
      <w:pPr>
        <w:jc w:val="center"/>
        <w:rPr>
          <w:b/>
          <w:bCs/>
          <w:sz w:val="28"/>
          <w:szCs w:val="28"/>
          <w:lang w:val="en-IN"/>
        </w:rPr>
      </w:pPr>
    </w:p>
    <w:p w14:paraId="037E3B72" w14:textId="3DF10C29" w:rsidR="009B332E" w:rsidRPr="009B332E" w:rsidRDefault="009B332E" w:rsidP="009B332E">
      <w:pPr>
        <w:jc w:val="center"/>
        <w:rPr>
          <w:b/>
          <w:bCs/>
          <w:color w:val="FF0000"/>
          <w:sz w:val="28"/>
          <w:szCs w:val="28"/>
          <w:lang w:val="en-IN"/>
        </w:rPr>
      </w:pPr>
      <w:r w:rsidRPr="009B332E">
        <w:rPr>
          <w:b/>
          <w:bCs/>
          <w:color w:val="FF0000"/>
          <w:sz w:val="28"/>
          <w:szCs w:val="28"/>
          <w:lang w:val="en-IN"/>
        </w:rPr>
        <w:t>Q</w:t>
      </w:r>
      <w:r>
        <w:rPr>
          <w:b/>
          <w:bCs/>
          <w:color w:val="FF0000"/>
          <w:sz w:val="28"/>
          <w:szCs w:val="28"/>
          <w:lang w:val="en-IN"/>
        </w:rPr>
        <w:t>1</w:t>
      </w:r>
      <w:r w:rsidRPr="009B332E">
        <w:rPr>
          <w:b/>
          <w:bCs/>
          <w:color w:val="FF0000"/>
          <w:sz w:val="28"/>
          <w:szCs w:val="28"/>
          <w:lang w:val="en-IN"/>
        </w:rPr>
        <w:t xml:space="preserve"> – WAP to implement constructor in </w:t>
      </w:r>
      <w:proofErr w:type="gramStart"/>
      <w:r w:rsidRPr="009B332E">
        <w:rPr>
          <w:b/>
          <w:bCs/>
          <w:color w:val="FF0000"/>
          <w:sz w:val="28"/>
          <w:szCs w:val="28"/>
          <w:lang w:val="en-IN"/>
        </w:rPr>
        <w:t>Java</w:t>
      </w:r>
      <w:proofErr w:type="gramEnd"/>
    </w:p>
    <w:p w14:paraId="545F02E1" w14:textId="77777777" w:rsidR="009B332E" w:rsidRDefault="009B332E" w:rsidP="000136EF">
      <w:pPr>
        <w:jc w:val="center"/>
        <w:rPr>
          <w:b/>
          <w:bCs/>
          <w:sz w:val="28"/>
          <w:szCs w:val="28"/>
          <w:lang w:val="en-IN"/>
        </w:rPr>
      </w:pPr>
    </w:p>
    <w:p w14:paraId="41D15C46" w14:textId="0118A3D9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>P</w:t>
      </w:r>
      <w:r w:rsidR="00112AFF">
        <w:rPr>
          <w:b/>
          <w:bCs/>
          <w:color w:val="7030A0"/>
          <w:sz w:val="28"/>
          <w:szCs w:val="28"/>
          <w:lang w:val="en-IN"/>
        </w:rPr>
        <w:t>1</w:t>
      </w:r>
    </w:p>
    <w:p w14:paraId="0348E6B1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26710A2D" w14:textId="3387D570" w:rsidR="000136EF" w:rsidRDefault="000136EF" w:rsidP="006B58D3">
      <w:pPr>
        <w:rPr>
          <w:b/>
          <w:bCs/>
          <w:color w:val="7030A0"/>
          <w:sz w:val="28"/>
          <w:szCs w:val="28"/>
          <w:lang w:val="en-IN"/>
        </w:rPr>
      </w:pPr>
      <w:proofErr w:type="gramStart"/>
      <w:r>
        <w:rPr>
          <w:b/>
          <w:bCs/>
          <w:color w:val="7030A0"/>
          <w:sz w:val="28"/>
          <w:szCs w:val="28"/>
          <w:lang w:val="en-IN"/>
        </w:rPr>
        <w:t>Code :</w:t>
      </w:r>
      <w:proofErr w:type="gramEnd"/>
      <w:r>
        <w:rPr>
          <w:b/>
          <w:bCs/>
          <w:color w:val="7030A0"/>
          <w:sz w:val="28"/>
          <w:szCs w:val="28"/>
          <w:lang w:val="en-IN"/>
        </w:rPr>
        <w:t xml:space="preserve"> </w:t>
      </w:r>
    </w:p>
    <w:p w14:paraId="00B0680F" w14:textId="77777777" w:rsidR="006B58D3" w:rsidRDefault="006B58D3" w:rsidP="006B58D3">
      <w:pPr>
        <w:rPr>
          <w:b/>
          <w:bCs/>
          <w:color w:val="7030A0"/>
          <w:sz w:val="28"/>
          <w:szCs w:val="28"/>
          <w:lang w:val="en-IN"/>
        </w:rPr>
      </w:pPr>
    </w:p>
    <w:p w14:paraId="4D5B1809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abstract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DomainExpansion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3AB5E125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E8B140B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abstract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deploy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); </w:t>
      </w:r>
    </w:p>
    <w:p w14:paraId="688CCE66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CD7082D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061A07B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C566B86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Gojo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extends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DomainExpansion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3A67A92E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5D217B6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deploy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14:paraId="57E47E54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System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C578C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println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"Gojo - Ryuki </w:t>
      </w:r>
      <w:proofErr w:type="gramStart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Tenkai :</w:t>
      </w:r>
      <w:proofErr w:type="gramEnd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</w:t>
      </w:r>
      <w:proofErr w:type="spellStart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MuRyo</w:t>
      </w:r>
      <w:proofErr w:type="spellEnd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Ku Sho"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3CF34DA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F2B9550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60C23A8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AC0DF23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43D2C56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Sukuna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extends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DomainExpansion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9DACB4B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9B5ACDF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deploy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9B5E2CB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System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C578C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println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"Sukuna - Ryuki </w:t>
      </w:r>
      <w:proofErr w:type="gramStart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Tenkai :</w:t>
      </w:r>
      <w:proofErr w:type="gramEnd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</w:t>
      </w:r>
      <w:proofErr w:type="spellStart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Fuku</w:t>
      </w:r>
      <w:proofErr w:type="spellEnd"/>
      <w:r w:rsidRPr="00CC578C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Ma Mi Zu Shi"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C294A83" w14:textId="75B3A90B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12B90D5" w14:textId="3D4AB2A1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F5FFB72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testAbstract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03E0381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6194375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static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main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String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[] </w:t>
      </w:r>
      <w:proofErr w:type="spellStart"/>
      <w:r w:rsidRPr="00CC578C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23D9FF2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012DC27C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DomainExpansion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new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Sukuna(</w:t>
      </w:r>
      <w:proofErr w:type="gramEnd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38AD208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C578C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deploy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FA86596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C578C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DomainExpansion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g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C578C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new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Gojo(</w:t>
      </w:r>
      <w:proofErr w:type="gramEnd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A4DE0EA" w14:textId="77777777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C578C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g</w:t>
      </w: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CC578C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deploy</w:t>
      </w:r>
      <w:proofErr w:type="spell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0C476C1" w14:textId="510EBBE2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5F2FEC2" w14:textId="73063AE8" w:rsidR="00CC578C" w:rsidRPr="00CC578C" w:rsidRDefault="00CC578C" w:rsidP="00CC578C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C578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07D69C23" w14:textId="77777777" w:rsidR="006B58D3" w:rsidRPr="006B58D3" w:rsidRDefault="006B58D3" w:rsidP="006B58D3">
      <w:pPr>
        <w:rPr>
          <w:b/>
          <w:bCs/>
          <w:color w:val="7030A0"/>
          <w:sz w:val="28"/>
          <w:szCs w:val="28"/>
          <w:lang w:val="en-IN"/>
        </w:rPr>
      </w:pPr>
    </w:p>
    <w:p w14:paraId="6B860EDB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18FB7E41" w14:textId="0265401F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  <w:proofErr w:type="gramStart"/>
      <w:r>
        <w:rPr>
          <w:b/>
          <w:bCs/>
          <w:color w:val="7030A0"/>
          <w:sz w:val="28"/>
          <w:szCs w:val="28"/>
          <w:lang w:val="en-IN"/>
        </w:rPr>
        <w:t>Output :</w:t>
      </w:r>
      <w:proofErr w:type="gramEnd"/>
    </w:p>
    <w:p w14:paraId="12E0773F" w14:textId="79FB98A6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0F487C71" w14:textId="6298AF79" w:rsidR="000136EF" w:rsidRDefault="006B58D3" w:rsidP="000136EF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t xml:space="preserve">  </w:t>
      </w:r>
    </w:p>
    <w:p w14:paraId="44F03E4F" w14:textId="4867A33A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67434E13" w14:textId="50A4655C" w:rsidR="000136EF" w:rsidRDefault="00CC578C" w:rsidP="000136EF">
      <w:pPr>
        <w:rPr>
          <w:b/>
          <w:bCs/>
          <w:color w:val="7030A0"/>
          <w:sz w:val="28"/>
          <w:szCs w:val="28"/>
          <w:lang w:val="en-IN"/>
        </w:rPr>
      </w:pPr>
      <w:r w:rsidRPr="00CC578C">
        <w:rPr>
          <w:b/>
          <w:bCs/>
          <w:color w:val="7030A0"/>
          <w:sz w:val="28"/>
          <w:szCs w:val="28"/>
          <w:lang w:val="en-IN"/>
        </w:rPr>
        <w:drawing>
          <wp:inline distT="0" distB="0" distL="0" distR="0" wp14:anchorId="4DD14AAB" wp14:editId="03D7806D">
            <wp:extent cx="4521632" cy="1488830"/>
            <wp:effectExtent l="0" t="0" r="0" b="0"/>
            <wp:docPr id="6194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71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515" cy="14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211C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3E9972E3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6E92202D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70DA649B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4A4653F1" w14:textId="77777777" w:rsidR="000136EF" w:rsidRDefault="000136EF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28318A17" w14:textId="77777777" w:rsidR="006B58D3" w:rsidRDefault="006B58D3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6F0A3422" w14:textId="77777777" w:rsidR="006B58D3" w:rsidRDefault="006B58D3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207B4A10" w14:textId="77777777" w:rsidR="006B58D3" w:rsidRDefault="006B58D3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4A0A3CF9" w14:textId="77777777" w:rsidR="00B671E8" w:rsidRDefault="00B671E8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648080A8" w14:textId="77777777" w:rsidR="00B671E8" w:rsidRDefault="00B671E8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67438848" w14:textId="77777777" w:rsidR="00B671E8" w:rsidRDefault="00B671E8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5ECA6BE4" w14:textId="77777777" w:rsidR="00B671E8" w:rsidRDefault="00B671E8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29FC1A92" w14:textId="77777777" w:rsidR="00B671E8" w:rsidRDefault="00B671E8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7690EB95" w14:textId="77777777" w:rsidR="00B671E8" w:rsidRDefault="00B671E8" w:rsidP="000136EF">
      <w:pPr>
        <w:rPr>
          <w:b/>
          <w:bCs/>
          <w:color w:val="7030A0"/>
          <w:sz w:val="28"/>
          <w:szCs w:val="28"/>
          <w:lang w:val="en-IN"/>
        </w:rPr>
      </w:pPr>
    </w:p>
    <w:p w14:paraId="2184C986" w14:textId="77777777" w:rsidR="00BC0CE2" w:rsidRDefault="00BC0CE2">
      <w:pPr>
        <w:rPr>
          <w:b/>
          <w:bCs/>
          <w:color w:val="7030A0"/>
          <w:sz w:val="28"/>
          <w:szCs w:val="28"/>
          <w:lang w:val="en-IN"/>
        </w:rPr>
      </w:pPr>
    </w:p>
    <w:p w14:paraId="5A2E4518" w14:textId="77777777" w:rsidR="00BA070C" w:rsidRDefault="00BA070C">
      <w:pPr>
        <w:rPr>
          <w:b/>
          <w:bCs/>
          <w:color w:val="7030A0"/>
          <w:sz w:val="28"/>
          <w:szCs w:val="28"/>
          <w:lang w:val="en-IN"/>
        </w:rPr>
      </w:pPr>
    </w:p>
    <w:p w14:paraId="62DBE19B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2725569D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5199A9E5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178FC27A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6E7D2824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294ECEEE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79862459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2812A17C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756B60A5" w14:textId="77777777" w:rsidR="00CC578C" w:rsidRDefault="00CC578C">
      <w:pPr>
        <w:rPr>
          <w:b/>
          <w:bCs/>
          <w:color w:val="7030A0"/>
          <w:sz w:val="28"/>
          <w:szCs w:val="28"/>
          <w:lang w:val="en-IN"/>
        </w:rPr>
      </w:pPr>
    </w:p>
    <w:p w14:paraId="17415C47" w14:textId="6DC9E537" w:rsidR="00112AFF" w:rsidRDefault="00112AFF">
      <w:pPr>
        <w:rPr>
          <w:b/>
          <w:bCs/>
          <w:color w:val="7030A0"/>
          <w:sz w:val="28"/>
          <w:szCs w:val="28"/>
          <w:lang w:val="en-IN"/>
        </w:rPr>
      </w:pPr>
      <w:r>
        <w:rPr>
          <w:b/>
          <w:bCs/>
          <w:color w:val="7030A0"/>
          <w:sz w:val="28"/>
          <w:szCs w:val="28"/>
          <w:lang w:val="en-IN"/>
        </w:rPr>
        <w:lastRenderedPageBreak/>
        <w:t>P</w:t>
      </w:r>
      <w:r w:rsidR="00BC0CE2">
        <w:rPr>
          <w:b/>
          <w:bCs/>
          <w:color w:val="7030A0"/>
          <w:sz w:val="28"/>
          <w:szCs w:val="28"/>
          <w:lang w:val="en-IN"/>
        </w:rPr>
        <w:t>2</w:t>
      </w:r>
    </w:p>
    <w:p w14:paraId="30F69E16" w14:textId="77777777" w:rsidR="00112AFF" w:rsidRDefault="00112AFF">
      <w:pPr>
        <w:rPr>
          <w:b/>
          <w:bCs/>
          <w:color w:val="7030A0"/>
          <w:sz w:val="28"/>
          <w:szCs w:val="28"/>
          <w:lang w:val="en-IN"/>
        </w:rPr>
      </w:pPr>
    </w:p>
    <w:p w14:paraId="3C0F7935" w14:textId="5DDAFF5A" w:rsidR="00112AFF" w:rsidRDefault="00112AFF">
      <w:pPr>
        <w:rPr>
          <w:b/>
          <w:bCs/>
          <w:color w:val="7030A0"/>
          <w:sz w:val="28"/>
          <w:szCs w:val="28"/>
          <w:lang w:val="en-IN"/>
        </w:rPr>
      </w:pPr>
      <w:proofErr w:type="gramStart"/>
      <w:r>
        <w:rPr>
          <w:b/>
          <w:bCs/>
          <w:color w:val="7030A0"/>
          <w:sz w:val="28"/>
          <w:szCs w:val="28"/>
          <w:lang w:val="en-IN"/>
        </w:rPr>
        <w:t>Code :</w:t>
      </w:r>
      <w:proofErr w:type="gramEnd"/>
      <w:r>
        <w:rPr>
          <w:b/>
          <w:bCs/>
          <w:color w:val="7030A0"/>
          <w:sz w:val="28"/>
          <w:szCs w:val="28"/>
          <w:lang w:val="en-IN"/>
        </w:rPr>
        <w:t xml:space="preserve"> </w:t>
      </w:r>
    </w:p>
    <w:p w14:paraId="7D722584" w14:textId="77777777" w:rsidR="00112AFF" w:rsidRDefault="00112AFF">
      <w:pPr>
        <w:rPr>
          <w:b/>
          <w:bCs/>
          <w:color w:val="7030A0"/>
          <w:sz w:val="28"/>
          <w:szCs w:val="28"/>
          <w:lang w:val="en-IN"/>
        </w:rPr>
      </w:pPr>
    </w:p>
    <w:p w14:paraId="07D64E61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Cars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38996FC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cars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07220C9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System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println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61B6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"There are many </w:t>
      </w:r>
      <w:proofErr w:type="gramStart"/>
      <w:r w:rsidRPr="00061B6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Category</w:t>
      </w:r>
      <w:proofErr w:type="gramEnd"/>
      <w:r w:rsidRPr="00061B6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of Cars...."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5606D54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5F4EECBB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71DCAB21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99E1217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SuperCar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extends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Cars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028D500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supercars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9800FE8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System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println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61B6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"One of those categories is Supercars...."</w:t>
      </w:r>
      <w:proofErr w:type="gramStart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00EF05E3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CC185B7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733BCC9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6DE4169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NissanGTR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extends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SuperCar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780438B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gtr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EAC02A4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System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out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println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61B61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"NISSAN GTR is a Super Car"</w:t>
      </w:r>
      <w:proofErr w:type="gramStart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47EE0A92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} </w:t>
      </w:r>
    </w:p>
    <w:p w14:paraId="12185756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ADB3EFB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80BFAA0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TestInheritance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E9AA4FD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static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main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String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[] </w:t>
      </w:r>
      <w:proofErr w:type="spellStart"/>
      <w:r w:rsidRPr="00061B61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args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DB86815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61B61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NissanGTR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61B61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new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NissanGTR</w:t>
      </w:r>
      <w:proofErr w:type="spellEnd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)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67DD63A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cars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4905ECA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supercars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1913E8E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61B61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d</w:t>
      </w: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61B61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gtr</w:t>
      </w:r>
      <w:proofErr w:type="spell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C1998E3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5D0B2B5B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08B3BAC" w14:textId="77777777" w:rsidR="00061B61" w:rsidRPr="00061B61" w:rsidRDefault="00061B61" w:rsidP="00061B6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61B6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302BC16B" w14:textId="77777777" w:rsidR="00112AFF" w:rsidRDefault="00112AFF">
      <w:pPr>
        <w:rPr>
          <w:b/>
          <w:bCs/>
          <w:color w:val="7030A0"/>
          <w:sz w:val="28"/>
          <w:szCs w:val="28"/>
          <w:lang w:val="en-IN"/>
        </w:rPr>
      </w:pPr>
    </w:p>
    <w:p w14:paraId="2EE549D1" w14:textId="00321399" w:rsidR="00112AFF" w:rsidRDefault="00112AFF">
      <w:pPr>
        <w:rPr>
          <w:b/>
          <w:bCs/>
          <w:color w:val="7030A0"/>
          <w:sz w:val="28"/>
          <w:szCs w:val="28"/>
          <w:lang w:val="en-IN"/>
        </w:rPr>
      </w:pPr>
      <w:proofErr w:type="gramStart"/>
      <w:r>
        <w:rPr>
          <w:b/>
          <w:bCs/>
          <w:color w:val="7030A0"/>
          <w:sz w:val="28"/>
          <w:szCs w:val="28"/>
          <w:lang w:val="en-IN"/>
        </w:rPr>
        <w:t>Output :</w:t>
      </w:r>
      <w:proofErr w:type="gramEnd"/>
    </w:p>
    <w:p w14:paraId="17B51941" w14:textId="77777777" w:rsidR="00B671E8" w:rsidRDefault="00B671E8">
      <w:pPr>
        <w:rPr>
          <w:b/>
          <w:bCs/>
          <w:color w:val="7030A0"/>
          <w:sz w:val="28"/>
          <w:szCs w:val="28"/>
          <w:lang w:val="en-IN"/>
        </w:rPr>
      </w:pPr>
    </w:p>
    <w:p w14:paraId="3764ACA4" w14:textId="3C1D9D2F" w:rsidR="00402D22" w:rsidRPr="000136EF" w:rsidRDefault="00061B61">
      <w:pPr>
        <w:rPr>
          <w:b/>
          <w:bCs/>
          <w:color w:val="7030A0"/>
          <w:sz w:val="28"/>
          <w:szCs w:val="28"/>
          <w:lang w:val="en-IN"/>
        </w:rPr>
      </w:pPr>
      <w:r w:rsidRPr="00061B61">
        <w:rPr>
          <w:b/>
          <w:bCs/>
          <w:noProof/>
          <w:color w:val="7030A0"/>
          <w:sz w:val="28"/>
          <w:szCs w:val="28"/>
          <w:lang w:val="en-IN"/>
        </w:rPr>
        <w:drawing>
          <wp:inline distT="0" distB="0" distL="0" distR="0" wp14:anchorId="096D7F6D" wp14:editId="759D82A2">
            <wp:extent cx="3742551" cy="1412630"/>
            <wp:effectExtent l="0" t="0" r="0" b="0"/>
            <wp:docPr id="152366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5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202" cy="14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22" w:rsidRPr="0001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9155783">
    <w:abstractNumId w:val="19"/>
  </w:num>
  <w:num w:numId="2" w16cid:durableId="1289816816">
    <w:abstractNumId w:val="12"/>
  </w:num>
  <w:num w:numId="3" w16cid:durableId="1210338213">
    <w:abstractNumId w:val="10"/>
  </w:num>
  <w:num w:numId="4" w16cid:durableId="1589122064">
    <w:abstractNumId w:val="21"/>
  </w:num>
  <w:num w:numId="5" w16cid:durableId="1878621316">
    <w:abstractNumId w:val="13"/>
  </w:num>
  <w:num w:numId="6" w16cid:durableId="1541241751">
    <w:abstractNumId w:val="16"/>
  </w:num>
  <w:num w:numId="7" w16cid:durableId="1020862159">
    <w:abstractNumId w:val="18"/>
  </w:num>
  <w:num w:numId="8" w16cid:durableId="374503443">
    <w:abstractNumId w:val="9"/>
  </w:num>
  <w:num w:numId="9" w16cid:durableId="2093768529">
    <w:abstractNumId w:val="7"/>
  </w:num>
  <w:num w:numId="10" w16cid:durableId="86123447">
    <w:abstractNumId w:val="6"/>
  </w:num>
  <w:num w:numId="11" w16cid:durableId="1779981319">
    <w:abstractNumId w:val="5"/>
  </w:num>
  <w:num w:numId="12" w16cid:durableId="1818304224">
    <w:abstractNumId w:val="4"/>
  </w:num>
  <w:num w:numId="13" w16cid:durableId="175773259">
    <w:abstractNumId w:val="8"/>
  </w:num>
  <w:num w:numId="14" w16cid:durableId="965627575">
    <w:abstractNumId w:val="3"/>
  </w:num>
  <w:num w:numId="15" w16cid:durableId="1109082155">
    <w:abstractNumId w:val="2"/>
  </w:num>
  <w:num w:numId="16" w16cid:durableId="318191245">
    <w:abstractNumId w:val="1"/>
  </w:num>
  <w:num w:numId="17" w16cid:durableId="275909743">
    <w:abstractNumId w:val="0"/>
  </w:num>
  <w:num w:numId="18" w16cid:durableId="909922808">
    <w:abstractNumId w:val="14"/>
  </w:num>
  <w:num w:numId="19" w16cid:durableId="153493766">
    <w:abstractNumId w:val="15"/>
  </w:num>
  <w:num w:numId="20" w16cid:durableId="1686519143">
    <w:abstractNumId w:val="20"/>
  </w:num>
  <w:num w:numId="21" w16cid:durableId="1910190675">
    <w:abstractNumId w:val="17"/>
  </w:num>
  <w:num w:numId="22" w16cid:durableId="1576667508">
    <w:abstractNumId w:val="11"/>
  </w:num>
  <w:num w:numId="23" w16cid:durableId="12898172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EF"/>
    <w:rsid w:val="000136EF"/>
    <w:rsid w:val="00061B61"/>
    <w:rsid w:val="000F550F"/>
    <w:rsid w:val="00112AFF"/>
    <w:rsid w:val="003C4C35"/>
    <w:rsid w:val="00402D22"/>
    <w:rsid w:val="00645252"/>
    <w:rsid w:val="006B58D3"/>
    <w:rsid w:val="006D3D74"/>
    <w:rsid w:val="0083569A"/>
    <w:rsid w:val="009B332E"/>
    <w:rsid w:val="00A9204E"/>
    <w:rsid w:val="00B4213B"/>
    <w:rsid w:val="00B671E8"/>
    <w:rsid w:val="00BA070C"/>
    <w:rsid w:val="00BC0CE2"/>
    <w:rsid w:val="00CC578C"/>
    <w:rsid w:val="00D4746E"/>
    <w:rsid w:val="00D945D7"/>
    <w:rsid w:val="00F43C7D"/>
    <w:rsid w:val="00F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3A72"/>
  <w15:chartTrackingRefBased/>
  <w15:docId w15:val="{AD3A57DB-C536-4B51-A514-1B162FA7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47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ro\AppData\Local\Microsoft\Office\16.0\DTS\en-IN%7b72BA1D07-C2C8-4E9B-8749-7EDBDD7A2EC0%7d\%7b4C3819F2-DF96-4FEC-861C-8CD220E715B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{4C3819F2-DF96-4FEC-861C-8CD220E715BD}tf02786999_win32.dotx</Template>
  <TotalTime>134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 K</dc:creator>
  <cp:keywords/>
  <dc:description/>
  <cp:lastModifiedBy>Aromal S K</cp:lastModifiedBy>
  <cp:revision>11</cp:revision>
  <dcterms:created xsi:type="dcterms:W3CDTF">2023-11-25T18:59:00Z</dcterms:created>
  <dcterms:modified xsi:type="dcterms:W3CDTF">2023-12-04T05:45:00Z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